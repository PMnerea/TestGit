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50" w:rsidRDefault="00864250" w:rsidP="00864250">
      <w:pPr>
        <w:widowControl w:val="0"/>
        <w:autoSpaceDE w:val="0"/>
        <w:autoSpaceDN w:val="0"/>
        <w:adjustRightInd w:val="0"/>
        <w:spacing w:after="60" w:line="560" w:lineRule="atLeast"/>
        <w:rPr>
          <w:rFonts w:ascii="Helvetica Neue" w:hAnsi="Helvetica Neue" w:cs="Helvetica Neue"/>
          <w:b/>
          <w:bCs/>
          <w:color w:val="222222"/>
          <w:sz w:val="46"/>
          <w:szCs w:val="46"/>
        </w:rPr>
      </w:pPr>
      <w:proofErr w:type="spellStart"/>
      <w:r>
        <w:rPr>
          <w:rFonts w:ascii="Helvetica Neue" w:hAnsi="Helvetica Neue" w:cs="Helvetica Neue"/>
          <w:b/>
          <w:bCs/>
          <w:color w:val="222222"/>
          <w:sz w:val="46"/>
          <w:szCs w:val="46"/>
        </w:rPr>
        <w:t>Intern</w:t>
      </w:r>
      <w:proofErr w:type="spellEnd"/>
      <w:r>
        <w:rPr>
          <w:rFonts w:ascii="Helvetica Neue" w:hAnsi="Helvetica Neue" w:cs="Helvetica Neue"/>
          <w:b/>
          <w:bCs/>
          <w:color w:val="222222"/>
          <w:sz w:val="46"/>
          <w:szCs w:val="46"/>
        </w:rPr>
        <w:t>, Security Software Engineering (</w:t>
      </w:r>
      <w:proofErr w:type="spellStart"/>
      <w:r>
        <w:rPr>
          <w:rFonts w:ascii="Helvetica Neue" w:hAnsi="Helvetica Neue" w:cs="Helvetica Neue"/>
          <w:b/>
          <w:bCs/>
          <w:color w:val="222222"/>
          <w:sz w:val="46"/>
          <w:szCs w:val="46"/>
        </w:rPr>
        <w:t>Summer</w:t>
      </w:r>
      <w:proofErr w:type="spellEnd"/>
      <w:r>
        <w:rPr>
          <w:rFonts w:ascii="Helvetica Neue" w:hAnsi="Helvetica Neue" w:cs="Helvetica Neue"/>
          <w:b/>
          <w:bCs/>
          <w:color w:val="222222"/>
          <w:sz w:val="46"/>
          <w:szCs w:val="46"/>
        </w:rPr>
        <w:t xml:space="preserve"> 2021) - Location Flexible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5C5C5C"/>
          <w:sz w:val="28"/>
          <w:szCs w:val="28"/>
        </w:rPr>
      </w:pPr>
      <w:hyperlink r:id="rId6" w:history="1">
        <w:proofErr w:type="spellStart"/>
        <w:r>
          <w:rPr>
            <w:rFonts w:ascii="Helvetica Neue" w:hAnsi="Helvetica Neue" w:cs="Helvetica Neue"/>
            <w:color w:val="1D4296"/>
            <w:sz w:val="28"/>
            <w:szCs w:val="28"/>
            <w:u w:val="single" w:color="1D4296"/>
          </w:rPr>
          <w:t>Dropbox</w:t>
        </w:r>
        <w:proofErr w:type="spellEnd"/>
      </w:hyperlink>
    </w:p>
    <w:p w:rsidR="00864250" w:rsidRDefault="00864250" w:rsidP="00864250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5C5C5C"/>
          <w:sz w:val="28"/>
          <w:szCs w:val="28"/>
        </w:rPr>
      </w:pPr>
      <w:r>
        <w:rPr>
          <w:rFonts w:ascii="Helvetica Neue" w:hAnsi="Helvetica Neue" w:cs="Helvetica Neue"/>
          <w:color w:val="1D4296"/>
          <w:sz w:val="21"/>
          <w:szCs w:val="21"/>
        </w:rPr>
        <w:t xml:space="preserve">44 </w:t>
      </w:r>
      <w:proofErr w:type="spellStart"/>
      <w:r>
        <w:rPr>
          <w:rFonts w:ascii="Helvetica Neue" w:hAnsi="Helvetica Neue" w:cs="Helvetica Neue"/>
          <w:color w:val="1D4296"/>
          <w:sz w:val="21"/>
          <w:szCs w:val="21"/>
        </w:rPr>
        <w:t>reviews</w:t>
      </w:r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5C5C5C"/>
          <w:sz w:val="28"/>
          <w:szCs w:val="28"/>
        </w:rPr>
      </w:pPr>
      <w:r>
        <w:rPr>
          <w:rFonts w:ascii="Helvetica Neue" w:hAnsi="Helvetica Neue" w:cs="Helvetica Neue"/>
          <w:color w:val="5C5C5C"/>
          <w:sz w:val="28"/>
          <w:szCs w:val="28"/>
        </w:rPr>
        <w:t>-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5C5C5C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5C5C5C"/>
          <w:sz w:val="28"/>
          <w:szCs w:val="28"/>
        </w:rPr>
        <w:t>California</w:t>
      </w:r>
      <w:proofErr w:type="spellEnd"/>
    </w:p>
    <w:p w:rsidR="00864250" w:rsidRP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5C5C5C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5C5C5C"/>
          <w:sz w:val="28"/>
          <w:szCs w:val="28"/>
        </w:rPr>
        <w:t>Remote</w:t>
      </w:r>
      <w:bookmarkStart w:id="0" w:name="_GoBack"/>
      <w:bookmarkEnd w:id="0"/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Pr="00864250" w:rsidRDefault="00864250" w:rsidP="0086425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222222"/>
          <w:sz w:val="28"/>
          <w:szCs w:val="28"/>
          <w:u w:color="FFFFFF"/>
        </w:rPr>
      </w:pPr>
      <w:r w:rsidRPr="00864250">
        <w:rPr>
          <w:rFonts w:ascii="Helvetica Neue" w:hAnsi="Helvetica Neue" w:cs="Helvetica Neue"/>
          <w:b/>
          <w:bCs/>
          <w:color w:val="222222"/>
          <w:sz w:val="28"/>
          <w:szCs w:val="28"/>
          <w:u w:color="FFFFFF"/>
        </w:rPr>
        <w:t xml:space="preserve">Job </w:t>
      </w:r>
      <w:proofErr w:type="spellStart"/>
      <w:r w:rsidRPr="00864250">
        <w:rPr>
          <w:rFonts w:ascii="Helvetica Neue" w:hAnsi="Helvetica Neue" w:cs="Helvetica Neue"/>
          <w:b/>
          <w:bCs/>
          <w:color w:val="222222"/>
          <w:sz w:val="28"/>
          <w:szCs w:val="28"/>
          <w:u w:color="FFFFFF"/>
        </w:rPr>
        <w:t>details</w:t>
      </w:r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color w:val="222222"/>
          <w:sz w:val="28"/>
          <w:szCs w:val="28"/>
          <w:u w:color="FFFFFF"/>
        </w:rPr>
      </w:pPr>
      <w:r>
        <w:rPr>
          <w:rFonts w:ascii="Helvetica Neue" w:hAnsi="Helvetica Neue" w:cs="Helvetica Neue"/>
          <w:b/>
          <w:bCs/>
          <w:color w:val="222222"/>
          <w:sz w:val="28"/>
          <w:szCs w:val="28"/>
          <w:u w:color="FFFFFF"/>
        </w:rPr>
        <w:t>Job Type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Temporary</w:t>
      </w:r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Internship</w:t>
      </w:r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222222"/>
          <w:sz w:val="27"/>
          <w:szCs w:val="27"/>
          <w:u w:color="FFFFFF"/>
        </w:rPr>
      </w:pPr>
      <w:r>
        <w:rPr>
          <w:rFonts w:ascii="Helvetica Neue" w:hAnsi="Helvetica Neue" w:cs="Helvetica Neue"/>
          <w:b/>
          <w:bCs/>
          <w:color w:val="222222"/>
          <w:sz w:val="27"/>
          <w:szCs w:val="27"/>
          <w:u w:color="FFFFFF"/>
        </w:rPr>
        <w:t>Full Job Description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b/>
          <w:bCs/>
          <w:color w:val="222222"/>
          <w:sz w:val="27"/>
          <w:szCs w:val="27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color w:val="000000"/>
          <w:sz w:val="26"/>
          <w:szCs w:val="26"/>
          <w:u w:color="FFFFFF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>Role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 xml:space="preserve"> Description</w:t>
      </w:r>
    </w:p>
    <w:p w:rsidR="00864250" w:rsidRP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color w:val="000000"/>
          <w:sz w:val="26"/>
          <w:szCs w:val="26"/>
          <w:u w:color="FFFFFF"/>
        </w:rPr>
      </w:pPr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The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Dropbox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team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responsible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for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data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at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 massive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scale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. Over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half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 billion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users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300,000 teams trust us to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keep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their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private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data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safe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. To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be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worthy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of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this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trust,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have 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well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staffed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team of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hardworking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passionate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individuals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. If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are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looking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to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join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strong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growing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team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with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interesting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high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-impact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multifaceted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work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this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could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be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the right fit for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.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000000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are a multi-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disciplinary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team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with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wide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range of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skills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responsibilities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including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Linux,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macOS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or Windows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systems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network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application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(web, desktop, mobile),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overall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architecture. If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our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large-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scale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projects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resonate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with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would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love to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learn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more about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find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out if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can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work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together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.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000000"/>
          <w:sz w:val="28"/>
          <w:szCs w:val="28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color w:val="000000"/>
          <w:sz w:val="26"/>
          <w:szCs w:val="26"/>
          <w:u w:color="FFFFFF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>Responsibilities</w:t>
      </w:r>
      <w:proofErr w:type="spellEnd"/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000000"/>
          <w:sz w:val="28"/>
          <w:szCs w:val="28"/>
          <w:u w:color="FFFFFF"/>
        </w:rPr>
      </w:pPr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The Security Engineering team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responsible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for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making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all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our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products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lastRenderedPageBreak/>
        <w:t xml:space="preserve">are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crafted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implemented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to the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highest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standards. As 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engineering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intern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there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are multiple types of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roles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and teams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that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can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have an impact on.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Here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are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some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of the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things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you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>might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u w:color="FFFFFF"/>
        </w:rPr>
        <w:t xml:space="preserve"> do:</w:t>
      </w:r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Help us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build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features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that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will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protect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our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users</w:t>
      </w:r>
      <w:proofErr w:type="spellEnd"/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Create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operate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tooling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systems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,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libraries</w:t>
      </w:r>
      <w:proofErr w:type="spellEnd"/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Locate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weak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points by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breaking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into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systems</w:t>
      </w:r>
      <w:proofErr w:type="spellEnd"/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Build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monitoring,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detection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,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alerting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capabilities</w:t>
      </w:r>
      <w:proofErr w:type="spellEnd"/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Find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innovative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creative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solutions for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our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unique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security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needs</w:t>
      </w:r>
      <w:proofErr w:type="spellEnd"/>
    </w:p>
    <w:p w:rsidR="00864250" w:rsidRDefault="00864250" w:rsidP="0086425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Help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build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the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next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generation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platform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for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detecting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,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mitigating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reporting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illegitimate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malicious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content and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activity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.</w:t>
      </w:r>
    </w:p>
    <w:p w:rsidR="00864250" w:rsidRDefault="00864250" w:rsidP="008642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left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color w:val="000000"/>
          <w:sz w:val="26"/>
          <w:szCs w:val="26"/>
          <w:u w:color="FFFFFF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>Requirements</w:t>
      </w:r>
      <w:proofErr w:type="spellEnd"/>
    </w:p>
    <w:p w:rsidR="00864250" w:rsidRDefault="00864250" w:rsidP="0086425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Currently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pursuing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a BS (or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higher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, </w:t>
      </w:r>
      <w:proofErr w:type="spellStart"/>
      <w:proofErr w:type="gram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e.g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.,</w:t>
      </w:r>
      <w:proofErr w:type="gram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MS, 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PhD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) in Computer Science 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related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technical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field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involving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coding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(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e.g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.,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physics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mathematics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), or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equivalent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technical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experience</w:t>
      </w:r>
      <w:proofErr w:type="spellEnd"/>
    </w:p>
    <w:p w:rsidR="00864250" w:rsidRDefault="00864250" w:rsidP="0086425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Sincere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interest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in Security</w:t>
      </w:r>
    </w:p>
    <w:p w:rsidR="00864250" w:rsidRDefault="00864250" w:rsidP="0086425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You are a team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player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who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is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considerate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of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others</w:t>
      </w:r>
      <w:proofErr w:type="spellEnd"/>
    </w:p>
    <w:p w:rsidR="00864250" w:rsidRDefault="00864250" w:rsidP="008642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left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after="221" w:line="360" w:lineRule="atLeast"/>
        <w:rPr>
          <w:rFonts w:ascii="Helvetica Neue" w:hAnsi="Helvetica Neue" w:cs="Helvetica Neue"/>
          <w:color w:val="000000"/>
          <w:sz w:val="26"/>
          <w:szCs w:val="26"/>
          <w:u w:color="FFFFFF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>Benefits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 xml:space="preserve"> and </w:t>
      </w: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:u w:color="FFFFFF"/>
        </w:rPr>
        <w:t>Perks</w:t>
      </w:r>
      <w:proofErr w:type="spellEnd"/>
    </w:p>
    <w:p w:rsidR="00864250" w:rsidRDefault="00864250" w:rsidP="0086425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Dedicated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Mentorship</w:t>
      </w:r>
      <w:proofErr w:type="spellEnd"/>
    </w:p>
    <w:p w:rsidR="00864250" w:rsidRDefault="00864250" w:rsidP="0086425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Market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competitive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salary</w:t>
      </w:r>
      <w:proofErr w:type="spellEnd"/>
    </w:p>
    <w:p w:rsidR="00864250" w:rsidRDefault="00864250" w:rsidP="0086425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Intern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Hack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Week</w:t>
      </w:r>
      <w:proofErr w:type="spellEnd"/>
    </w:p>
    <w:p w:rsidR="00864250" w:rsidRDefault="00864250" w:rsidP="0086425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Housing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stipend</w:t>
      </w:r>
      <w:proofErr w:type="spellEnd"/>
    </w:p>
    <w:p w:rsidR="00864250" w:rsidRDefault="00864250" w:rsidP="0086425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color w:val="222222"/>
          <w:sz w:val="28"/>
          <w:szCs w:val="28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>Employee</w:t>
      </w:r>
      <w:proofErr w:type="spellEnd"/>
      <w:r>
        <w:rPr>
          <w:rFonts w:ascii="Helvetica Neue" w:hAnsi="Helvetica Neue" w:cs="Helvetica Neue"/>
          <w:color w:val="222222"/>
          <w:sz w:val="28"/>
          <w:szCs w:val="28"/>
          <w:u w:color="FFFFFF"/>
        </w:rPr>
        <w:t xml:space="preserve"> Resource Groups</w:t>
      </w:r>
    </w:p>
    <w:p w:rsidR="00864250" w:rsidRDefault="00864250" w:rsidP="00864250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000000"/>
          <w:sz w:val="28"/>
          <w:szCs w:val="28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FFFFFF"/>
        </w:rPr>
      </w:pPr>
    </w:p>
    <w:p w:rsidR="00864250" w:rsidRDefault="00864250" w:rsidP="00864250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222222"/>
          <w:u w:color="FFFFFF"/>
        </w:rPr>
      </w:pPr>
      <w:proofErr w:type="spellStart"/>
      <w:r>
        <w:rPr>
          <w:rFonts w:ascii="Helvetica Neue" w:hAnsi="Helvetica Neue" w:cs="Helvetica Neue"/>
          <w:color w:val="222222"/>
          <w:u w:color="FFFFFF"/>
        </w:rPr>
        <w:t>Dropbox</w:t>
      </w:r>
      <w:proofErr w:type="spellEnd"/>
      <w:r>
        <w:rPr>
          <w:rFonts w:ascii="Helvetica Neue" w:hAnsi="Helvetica Neue" w:cs="Helvetica Neue"/>
          <w:color w:val="222222"/>
          <w:u w:color="FFFFFF"/>
        </w:rPr>
        <w:t xml:space="preserve"> - 30+ </w:t>
      </w:r>
      <w:proofErr w:type="spellStart"/>
      <w:r>
        <w:rPr>
          <w:rFonts w:ascii="Helvetica Neue" w:hAnsi="Helvetica Neue" w:cs="Helvetica Neue"/>
          <w:color w:val="222222"/>
          <w:u w:color="FFFFFF"/>
        </w:rPr>
        <w:t>days</w:t>
      </w:r>
      <w:proofErr w:type="spellEnd"/>
      <w:r>
        <w:rPr>
          <w:rFonts w:ascii="Helvetica Neue" w:hAnsi="Helvetica Neue" w:cs="Helvetica Neue"/>
          <w:color w:val="222222"/>
          <w:u w:color="FFFFFF"/>
        </w:rPr>
        <w:t xml:space="preserve"> </w:t>
      </w:r>
      <w:proofErr w:type="spellStart"/>
      <w:r>
        <w:rPr>
          <w:rFonts w:ascii="Helvetica Neue" w:hAnsi="Helvetica Neue" w:cs="Helvetica Neue"/>
          <w:color w:val="222222"/>
          <w:u w:color="FFFFFF"/>
        </w:rPr>
        <w:t>ago</w:t>
      </w:r>
      <w:proofErr w:type="spellEnd"/>
      <w:r>
        <w:rPr>
          <w:rFonts w:ascii="Helvetica Neue" w:hAnsi="Helvetica Neue" w:cs="Helvetica Neue"/>
          <w:color w:val="222222"/>
          <w:u w:color="FFFFFF"/>
        </w:rPr>
        <w:t> - </w:t>
      </w:r>
      <w:hyperlink r:id="rId7" w:history="1">
        <w:proofErr w:type="spellStart"/>
        <w:r>
          <w:rPr>
            <w:rFonts w:ascii="Helvetica Neue" w:hAnsi="Helvetica Neue" w:cs="Helvetica Neue"/>
            <w:color w:val="1D4296"/>
            <w:u w:val="single" w:color="1D4296"/>
          </w:rPr>
          <w:t>save</w:t>
        </w:r>
        <w:proofErr w:type="spellEnd"/>
        <w:r>
          <w:rPr>
            <w:rFonts w:ascii="Helvetica Neue" w:hAnsi="Helvetica Neue" w:cs="Helvetica Neue"/>
            <w:color w:val="1D4296"/>
            <w:u w:val="single" w:color="1D4296"/>
          </w:rPr>
          <w:t xml:space="preserve"> </w:t>
        </w:r>
        <w:proofErr w:type="spellStart"/>
        <w:r>
          <w:rPr>
            <w:rFonts w:ascii="Helvetica Neue" w:hAnsi="Helvetica Neue" w:cs="Helvetica Neue"/>
            <w:color w:val="1D4296"/>
            <w:u w:val="single" w:color="1D4296"/>
          </w:rPr>
          <w:t>job</w:t>
        </w:r>
        <w:r>
          <w:rPr>
            <w:rFonts w:ascii="Helvetica Neue" w:hAnsi="Helvetica Neue" w:cs="Helvetica Neue"/>
            <w:color w:val="1D4296"/>
            <w:u w:color="1D4296"/>
          </w:rPr>
          <w:t>report</w:t>
        </w:r>
        <w:proofErr w:type="spellEnd"/>
        <w:r>
          <w:rPr>
            <w:rFonts w:ascii="Helvetica Neue" w:hAnsi="Helvetica Neue" w:cs="Helvetica Neue"/>
            <w:color w:val="1D4296"/>
            <w:u w:color="1D4296"/>
          </w:rPr>
          <w:t xml:space="preserve"> job</w:t>
        </w:r>
      </w:hyperlink>
      <w:r>
        <w:rPr>
          <w:rFonts w:ascii="Helvetica Neue" w:hAnsi="Helvetica Neue" w:cs="Helvetica Neue"/>
          <w:color w:val="222222"/>
          <w:u w:color="FFFFFF"/>
        </w:rPr>
        <w:t> - </w:t>
      </w:r>
      <w:hyperlink r:id="rId8" w:history="1">
        <w:r>
          <w:rPr>
            <w:rFonts w:ascii="Helvetica Neue" w:hAnsi="Helvetica Neue" w:cs="Helvetica Neue"/>
            <w:color w:val="1D4296"/>
            <w:u w:val="single" w:color="1D4296"/>
          </w:rPr>
          <w:t>original job</w:t>
        </w:r>
      </w:hyperlink>
    </w:p>
    <w:p w:rsidR="007F20F3" w:rsidRDefault="007F20F3"/>
    <w:sectPr w:rsidR="007F20F3" w:rsidSect="00AF1C9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0"/>
    <w:rsid w:val="007F20F3"/>
    <w:rsid w:val="0086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C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ndeed.com/cmp/Dropbox?campaignid=mobvjcmp&amp;from=mobviewjob&amp;tk=1ene0b0nht4q1801&amp;fromjk=e918a3fc057467c7" TargetMode="External"/><Relationship Id="rId7" Type="http://schemas.openxmlformats.org/officeDocument/2006/relationships/hyperlink" Target="https://www.indeed.com/viewjob?jk=e918a3fc057467c7&amp;tk=1ene0acajt5ej800&amp;from=serp&amp;vjs=3#" TargetMode="External"/><Relationship Id="rId8" Type="http://schemas.openxmlformats.org/officeDocument/2006/relationships/hyperlink" Target="https://www.indeed.com/rc/clk?jk=e918a3fc057467c7&amp;from=vj&amp;pos=top&amp;mvj=0&amp;sjdu=YmZE5d5THV8u75cuc0H6Y26AwfY51UOGmh3Z9h4OvXgbNINyOO_cRZaWqm9zObI0XEqzEHpaMck04qufWYB5sg&amp;astse=d1219f0e9b3bb544&amp;assa=129&amp;vjfrom=ser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2205</Characters>
  <Application>Microsoft Macintosh Word</Application>
  <DocSecurity>0</DocSecurity>
  <Lines>18</Lines>
  <Paragraphs>5</Paragraphs>
  <ScaleCrop>false</ScaleCrop>
  <Company>STAME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</cp:revision>
  <dcterms:created xsi:type="dcterms:W3CDTF">2020-11-26T12:15:00Z</dcterms:created>
  <dcterms:modified xsi:type="dcterms:W3CDTF">2020-11-26T12:18:00Z</dcterms:modified>
</cp:coreProperties>
</file>